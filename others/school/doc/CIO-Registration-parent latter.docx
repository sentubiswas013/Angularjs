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83268B">
      <w:r>
        <w:t>Creative India Olympiad</w:t>
      </w:r>
    </w:p>
    <w:p w:rsidR="0083268B" w:rsidRDefault="0083268B"/>
    <w:p w:rsidR="0083268B" w:rsidRDefault="0083268B">
      <w:r>
        <w:t>Registration Form</w:t>
      </w:r>
    </w:p>
    <w:p w:rsidR="0083268B" w:rsidRDefault="0083268B"/>
    <w:p w:rsidR="0083268B" w:rsidRDefault="0083268B">
      <w:r>
        <w:t>Parent Latter</w:t>
      </w:r>
    </w:p>
    <w:p w:rsidR="0083268B" w:rsidRDefault="0083268B">
      <w:r>
        <w:t xml:space="preserve">Dear Parent </w:t>
      </w:r>
    </w:p>
    <w:p w:rsidR="0083268B" w:rsidRDefault="0083268B">
      <w:r>
        <w:t xml:space="preserve">  Warm greeting from the CIO team. It is a national level certification program and competition for young learners.</w:t>
      </w:r>
    </w:p>
    <w:p w:rsidR="0083268B" w:rsidRDefault="0083268B">
      <w:r>
        <w:t>This Olympiad is an open folded platform for creativity.</w:t>
      </w:r>
    </w:p>
    <w:p w:rsidR="0083268B" w:rsidRDefault="0083268B">
      <w:r>
        <w:t>Choices are:</w:t>
      </w:r>
    </w:p>
    <w:p w:rsidR="00634D23" w:rsidRDefault="00634D23">
      <w:r>
        <w:t>Poem and story writing develop writing skill</w:t>
      </w:r>
      <w:r w:rsidR="004B7BB7">
        <w:t>.</w:t>
      </w:r>
    </w:p>
    <w:p w:rsidR="00634D23" w:rsidRDefault="00634D23">
      <w:r>
        <w:t>E-quiz is of course knowledge base program.</w:t>
      </w:r>
    </w:p>
    <w:p w:rsidR="00634D23" w:rsidRDefault="00634D23">
      <w:r>
        <w:t xml:space="preserve">Collage making / creating origami scenery is development of </w:t>
      </w:r>
      <w:r w:rsidR="00F96F57">
        <w:t>idea, design</w:t>
      </w:r>
      <w:r>
        <w:t xml:space="preserve"> skills.</w:t>
      </w:r>
    </w:p>
    <w:p w:rsidR="004B7BB7" w:rsidRDefault="004B7BB7">
      <w:r>
        <w:t>Platform to find out the hidden talent of kiddoes and enhance them.</w:t>
      </w:r>
    </w:p>
    <w:p w:rsidR="004B7BB7" w:rsidRDefault="004B7BB7">
      <w:r>
        <w:t xml:space="preserve">To register your child </w:t>
      </w:r>
    </w:p>
    <w:p w:rsidR="004B7BB7" w:rsidRDefault="004B7BB7">
      <w:r>
        <w:t xml:space="preserve">Student can enroll for the Olympiad </w:t>
      </w:r>
    </w:p>
    <w:p w:rsidR="004B7BB7" w:rsidRDefault="004B7BB7">
      <w:r>
        <w:t xml:space="preserve">Clicking on the link mentioned below </w:t>
      </w:r>
    </w:p>
    <w:p w:rsidR="004B7BB7" w:rsidRDefault="004B7BB7">
      <w:hyperlink r:id="rId8" w:history="1">
        <w:r w:rsidRPr="00156653">
          <w:rPr>
            <w:rStyle w:val="Hyperlink"/>
          </w:rPr>
          <w:t>www.link.com</w:t>
        </w:r>
      </w:hyperlink>
    </w:p>
    <w:p w:rsidR="004B7BB7" w:rsidRDefault="004B7BB7">
      <w:r>
        <w:t xml:space="preserve">And making the payment </w:t>
      </w:r>
      <w:bookmarkStart w:id="0" w:name="_GoBack"/>
      <w:bookmarkEnd w:id="0"/>
      <w:r>
        <w:t>online.</w:t>
      </w:r>
    </w:p>
    <w:p w:rsidR="004B7BB7" w:rsidRDefault="004B7BB7"/>
    <w:p w:rsidR="004B7BB7" w:rsidRDefault="004B7BB7">
      <w:r>
        <w:t>Alternatively you can download and fill the registration form and send it to us along with fees with DD/</w:t>
      </w:r>
      <w:proofErr w:type="spellStart"/>
      <w:r>
        <w:t>chaque</w:t>
      </w:r>
      <w:proofErr w:type="spellEnd"/>
      <w:r>
        <w:t xml:space="preserve"> on the name of “-------------------------------------------“.</w:t>
      </w:r>
    </w:p>
    <w:p w:rsidR="004B7BB7" w:rsidRDefault="004B7BB7"/>
    <w:p w:rsidR="004B7BB7" w:rsidRDefault="004B7BB7"/>
    <w:p w:rsidR="004B7BB7" w:rsidRDefault="004B7BB7">
      <w:r>
        <w:t xml:space="preserve"> </w:t>
      </w:r>
    </w:p>
    <w:p w:rsidR="004B7BB7" w:rsidRDefault="004B7BB7"/>
    <w:p w:rsidR="00634D23" w:rsidRDefault="00634D23"/>
    <w:p w:rsidR="0083268B" w:rsidRDefault="0083268B"/>
    <w:p w:rsidR="0083268B" w:rsidRDefault="0083268B"/>
    <w:p w:rsidR="0083268B" w:rsidRDefault="0083268B"/>
    <w:sectPr w:rsidR="00832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8B"/>
    <w:rsid w:val="004B7BB7"/>
    <w:rsid w:val="00634D23"/>
    <w:rsid w:val="00645252"/>
    <w:rsid w:val="006D3D74"/>
    <w:rsid w:val="0083268B"/>
    <w:rsid w:val="00A9204E"/>
    <w:rsid w:val="00F9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43C88-1A1E-4415-81EB-97B8AA8D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dd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Guddy</dc:creator>
  <cp:keywords/>
  <dc:description/>
  <cp:lastModifiedBy>Guddy</cp:lastModifiedBy>
  <cp:revision>3</cp:revision>
  <dcterms:created xsi:type="dcterms:W3CDTF">2018-04-06T11:04:00Z</dcterms:created>
  <dcterms:modified xsi:type="dcterms:W3CDTF">2018-04-07T06:14:00Z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